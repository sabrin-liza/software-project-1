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A7A0" w14:textId="77777777" w:rsidR="00DE0C3A" w:rsidRPr="00DE0C3A" w:rsidRDefault="00417586" w:rsidP="00DE0C3A">
      <w:pPr>
        <w:spacing w:before="100" w:beforeAutospacing="1" w:after="100" w:afterAutospacing="1" w:line="360" w:lineRule="auto"/>
        <w:jc w:val="both"/>
        <w:outlineLvl w:val="0"/>
        <w:rPr>
          <w:rFonts w:ascii="Arial" w:eastAsia="Times New Roman" w:hAnsi="Arial" w:cs="Arial"/>
          <w:b/>
          <w:bCs/>
          <w:kern w:val="36"/>
          <w:sz w:val="44"/>
          <w:szCs w:val="44"/>
          <w:lang w:eastAsia="en-US"/>
        </w:rPr>
      </w:pPr>
      <w:r w:rsidRPr="00417586">
        <w:rPr>
          <w:rFonts w:ascii="Arial" w:eastAsia="Times New Roman" w:hAnsi="Arial" w:cs="Arial"/>
          <w:b/>
          <w:bCs/>
          <w:kern w:val="36"/>
          <w:sz w:val="44"/>
          <w:szCs w:val="44"/>
          <w:lang w:eastAsia="en-US"/>
        </w:rPr>
        <w:t>Project Proposal: Dress Design</w:t>
      </w:r>
      <w:r w:rsidR="00DE0C3A" w:rsidRPr="00DE0C3A">
        <w:rPr>
          <w:rFonts w:ascii="Arial" w:eastAsia="Times New Roman" w:hAnsi="Arial" w:cs="Arial"/>
          <w:b/>
          <w:bCs/>
          <w:kern w:val="36"/>
          <w:sz w:val="44"/>
          <w:szCs w:val="44"/>
          <w:lang w:eastAsia="en-US"/>
        </w:rPr>
        <w:t xml:space="preserve"> </w:t>
      </w:r>
      <w:r w:rsidRPr="00417586">
        <w:rPr>
          <w:rFonts w:ascii="Arial" w:eastAsia="Times New Roman" w:hAnsi="Arial" w:cs="Arial"/>
          <w:b/>
          <w:bCs/>
          <w:kern w:val="36"/>
          <w:sz w:val="44"/>
          <w:szCs w:val="44"/>
          <w:lang w:eastAsia="en-US"/>
        </w:rPr>
        <w:t xml:space="preserve"> </w:t>
      </w:r>
    </w:p>
    <w:p w14:paraId="3636B811" w14:textId="77777777" w:rsidR="00DE0C3A" w:rsidRDefault="00417586" w:rsidP="00DE0C3A">
      <w:pPr>
        <w:spacing w:before="100" w:beforeAutospacing="1" w:after="100" w:afterAutospacing="1" w:line="360" w:lineRule="auto"/>
        <w:jc w:val="both"/>
        <w:outlineLvl w:val="0"/>
        <w:rPr>
          <w:rFonts w:ascii="Arial" w:eastAsia="Times New Roman" w:hAnsi="Arial" w:cs="Arial"/>
          <w:b/>
          <w:bCs/>
          <w:sz w:val="36"/>
          <w:szCs w:val="36"/>
          <w:lang w:eastAsia="en-US"/>
        </w:rPr>
      </w:pPr>
      <w:r w:rsidRPr="00417586">
        <w:rPr>
          <w:rFonts w:ascii="Arial" w:eastAsia="Times New Roman" w:hAnsi="Arial" w:cs="Arial"/>
          <w:b/>
          <w:bCs/>
          <w:sz w:val="36"/>
          <w:szCs w:val="36"/>
          <w:lang w:eastAsia="en-US"/>
        </w:rPr>
        <w:t xml:space="preserve"> </w:t>
      </w:r>
    </w:p>
    <w:p w14:paraId="064B02B0" w14:textId="3624A0B9" w:rsidR="00417586" w:rsidRPr="00417586" w:rsidRDefault="00417586" w:rsidP="00DE0C3A">
      <w:pPr>
        <w:spacing w:before="100" w:beforeAutospacing="1" w:after="100" w:afterAutospacing="1" w:line="360" w:lineRule="auto"/>
        <w:jc w:val="both"/>
        <w:outlineLvl w:val="0"/>
        <w:rPr>
          <w:rFonts w:ascii="Arial" w:eastAsia="Times New Roman" w:hAnsi="Arial" w:cs="Arial"/>
          <w:b/>
          <w:bCs/>
          <w:kern w:val="36"/>
          <w:sz w:val="44"/>
          <w:szCs w:val="44"/>
          <w:lang w:eastAsia="en-US"/>
        </w:rPr>
      </w:pPr>
      <w:r w:rsidRPr="00417586">
        <w:rPr>
          <w:rFonts w:ascii="Arial" w:eastAsia="Times New Roman" w:hAnsi="Arial" w:cs="Arial"/>
          <w:b/>
          <w:bCs/>
          <w:sz w:val="36"/>
          <w:szCs w:val="36"/>
          <w:lang w:eastAsia="en-US"/>
        </w:rPr>
        <w:t>Introduction</w:t>
      </w:r>
    </w:p>
    <w:p w14:paraId="06B2C2DA" w14:textId="77777777" w:rsidR="00417586" w:rsidRPr="00417586" w:rsidRDefault="00417586" w:rsidP="00DE0C3A">
      <w:p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In the ever-evolving world of fashion, customization is a key driver for consumer satisfaction. The integration of Artificial Intelligence (AI) in the fashion industry has opened up new possibilities for personalized design experiences. This project aims to develop an innovative Dress Designer AI tool that empowers users to create unique and personalized dress designs effortlessly. The tool will be accessible through a user-friendly website, providing a seamless and enjoyable design experience.</w:t>
      </w:r>
    </w:p>
    <w:p w14:paraId="7758B3F8"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12E9DF6B" w14:textId="6C403C5D" w:rsidR="00417586" w:rsidRPr="00417586" w:rsidRDefault="00417586" w:rsidP="00DE0C3A">
      <w:pPr>
        <w:spacing w:before="100" w:beforeAutospacing="1" w:after="100" w:afterAutospacing="1" w:line="360" w:lineRule="auto"/>
        <w:jc w:val="both"/>
        <w:outlineLvl w:val="1"/>
        <w:rPr>
          <w:rFonts w:ascii="Arial" w:eastAsia="Times New Roman" w:hAnsi="Arial" w:cs="Arial"/>
          <w:b/>
          <w:bCs/>
          <w:sz w:val="36"/>
          <w:szCs w:val="36"/>
          <w:lang w:eastAsia="en-US"/>
        </w:rPr>
      </w:pPr>
      <w:r w:rsidRPr="00417586">
        <w:rPr>
          <w:rFonts w:ascii="Arial" w:eastAsia="Times New Roman" w:hAnsi="Arial" w:cs="Arial"/>
          <w:b/>
          <w:bCs/>
          <w:sz w:val="36"/>
          <w:szCs w:val="36"/>
          <w:lang w:eastAsia="en-US"/>
        </w:rPr>
        <w:t>Motivation</w:t>
      </w:r>
    </w:p>
    <w:p w14:paraId="312CC485" w14:textId="3B1BFC11" w:rsidR="00417586" w:rsidRPr="00417586" w:rsidRDefault="00DE0C3A" w:rsidP="00DE0C3A">
      <w:pPr>
        <w:spacing w:before="100" w:beforeAutospacing="1" w:after="100" w:afterAutospacing="1" w:line="360" w:lineRule="auto"/>
        <w:jc w:val="both"/>
        <w:rPr>
          <w:rFonts w:ascii="Arial" w:eastAsia="Times New Roman" w:hAnsi="Arial" w:cs="Arial"/>
          <w:sz w:val="24"/>
          <w:szCs w:val="24"/>
          <w:lang w:eastAsia="en-US"/>
        </w:rPr>
      </w:pPr>
      <w:r w:rsidRPr="00DE0C3A">
        <w:rPr>
          <w:rFonts w:ascii="Arial" w:hAnsi="Arial" w:cs="Arial"/>
          <w:sz w:val="24"/>
          <w:szCs w:val="24"/>
        </w:rPr>
        <w:t xml:space="preserve">The motivation behind this project is to empower individuals to express their creativity and style by providing a user-friendly platform where they can easily design custom dresses. Traditional fashion design processes can be complex and intimidating; this AI tool seeks to simplify the experience, making it accessible to a wider </w:t>
      </w:r>
      <w:proofErr w:type="spellStart"/>
      <w:proofErr w:type="gramStart"/>
      <w:r w:rsidRPr="00DE0C3A">
        <w:rPr>
          <w:rFonts w:ascii="Arial" w:hAnsi="Arial" w:cs="Arial"/>
          <w:sz w:val="24"/>
          <w:szCs w:val="24"/>
        </w:rPr>
        <w:t>audience.</w:t>
      </w:r>
      <w:r w:rsidR="00417586" w:rsidRPr="00417586">
        <w:rPr>
          <w:rFonts w:ascii="Arial" w:eastAsia="Times New Roman" w:hAnsi="Arial" w:cs="Arial"/>
          <w:sz w:val="24"/>
          <w:szCs w:val="24"/>
          <w:lang w:eastAsia="en-US"/>
        </w:rPr>
        <w:t>This</w:t>
      </w:r>
      <w:proofErr w:type="spellEnd"/>
      <w:proofErr w:type="gramEnd"/>
      <w:r w:rsidR="00417586" w:rsidRPr="00417586">
        <w:rPr>
          <w:rFonts w:ascii="Arial" w:eastAsia="Times New Roman" w:hAnsi="Arial" w:cs="Arial"/>
          <w:sz w:val="24"/>
          <w:szCs w:val="24"/>
          <w:lang w:eastAsia="en-US"/>
        </w:rPr>
        <w:t xml:space="preserve"> tool caters to both professional designers looking for inspiration and individuals interested in designing their own garments.</w:t>
      </w:r>
    </w:p>
    <w:p w14:paraId="289EAD4B" w14:textId="77777777" w:rsidR="00DE0C3A" w:rsidRDefault="00DE0C3A" w:rsidP="00DE0C3A">
      <w:pPr>
        <w:spacing w:before="100" w:beforeAutospacing="1" w:after="100" w:afterAutospacing="1" w:line="360" w:lineRule="auto"/>
        <w:jc w:val="both"/>
        <w:outlineLvl w:val="2"/>
        <w:rPr>
          <w:rFonts w:ascii="Arial" w:eastAsia="Times New Roman" w:hAnsi="Arial" w:cs="Arial"/>
          <w:b/>
          <w:bCs/>
          <w:sz w:val="36"/>
          <w:szCs w:val="36"/>
          <w:lang w:eastAsia="en-US"/>
        </w:rPr>
      </w:pPr>
    </w:p>
    <w:p w14:paraId="2294F8A9" w14:textId="77777777" w:rsidR="00DE0C3A" w:rsidRDefault="00DE0C3A" w:rsidP="00DE0C3A">
      <w:pPr>
        <w:spacing w:before="100" w:beforeAutospacing="1" w:after="100" w:afterAutospacing="1" w:line="360" w:lineRule="auto"/>
        <w:jc w:val="both"/>
        <w:outlineLvl w:val="2"/>
        <w:rPr>
          <w:rFonts w:ascii="Arial" w:eastAsia="Times New Roman" w:hAnsi="Arial" w:cs="Arial"/>
          <w:b/>
          <w:bCs/>
          <w:sz w:val="36"/>
          <w:szCs w:val="36"/>
          <w:lang w:eastAsia="en-US"/>
        </w:rPr>
      </w:pPr>
    </w:p>
    <w:p w14:paraId="47A07ACB" w14:textId="77777777" w:rsidR="00DE0C3A" w:rsidRDefault="00DE0C3A" w:rsidP="00DE0C3A">
      <w:pPr>
        <w:spacing w:before="100" w:beforeAutospacing="1" w:after="100" w:afterAutospacing="1" w:line="360" w:lineRule="auto"/>
        <w:jc w:val="both"/>
        <w:outlineLvl w:val="2"/>
        <w:rPr>
          <w:rFonts w:ascii="Arial" w:eastAsia="Times New Roman" w:hAnsi="Arial" w:cs="Arial"/>
          <w:b/>
          <w:bCs/>
          <w:sz w:val="36"/>
          <w:szCs w:val="36"/>
          <w:lang w:eastAsia="en-US"/>
        </w:rPr>
      </w:pPr>
    </w:p>
    <w:p w14:paraId="231FC614" w14:textId="48142371" w:rsidR="00D9079C" w:rsidRPr="00D9079C" w:rsidRDefault="00D9079C" w:rsidP="00DE0C3A">
      <w:pPr>
        <w:spacing w:before="100" w:beforeAutospacing="1" w:after="100" w:afterAutospacing="1" w:line="360" w:lineRule="auto"/>
        <w:jc w:val="both"/>
        <w:outlineLvl w:val="2"/>
        <w:rPr>
          <w:rFonts w:ascii="Arial" w:eastAsia="Times New Roman" w:hAnsi="Arial" w:cs="Arial"/>
          <w:b/>
          <w:bCs/>
          <w:sz w:val="40"/>
          <w:szCs w:val="40"/>
          <w:lang w:eastAsia="en-US"/>
        </w:rPr>
      </w:pPr>
      <w:r w:rsidRPr="00D9079C">
        <w:rPr>
          <w:rFonts w:ascii="Arial" w:eastAsia="Times New Roman" w:hAnsi="Arial" w:cs="Arial"/>
          <w:b/>
          <w:bCs/>
          <w:sz w:val="36"/>
          <w:szCs w:val="36"/>
          <w:lang w:eastAsia="en-US"/>
        </w:rPr>
        <w:lastRenderedPageBreak/>
        <w:t>Features</w:t>
      </w:r>
      <w:r w:rsidRPr="00D9079C">
        <w:rPr>
          <w:rFonts w:ascii="Arial" w:eastAsia="Times New Roman" w:hAnsi="Arial" w:cs="Arial"/>
          <w:b/>
          <w:bCs/>
          <w:sz w:val="40"/>
          <w:szCs w:val="40"/>
          <w:lang w:eastAsia="en-US"/>
        </w:rPr>
        <w:t>:</w:t>
      </w:r>
    </w:p>
    <w:p w14:paraId="14FEA6E3"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User-Friendly Interface:</w:t>
      </w:r>
    </w:p>
    <w:p w14:paraId="08552018"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Intuitive design to ensure ease of use for individuals with varying levels of design expertise.</w:t>
      </w:r>
    </w:p>
    <w:p w14:paraId="44BCF317"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Drag-and-drop functionality for seamless customization.</w:t>
      </w:r>
    </w:p>
    <w:p w14:paraId="1FC67FF1"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AI-Powered Design Suggestions:</w:t>
      </w:r>
    </w:p>
    <w:p w14:paraId="1D26F813"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Advanced AI algorithms to generate unique dress designs based on user preferences.</w:t>
      </w:r>
    </w:p>
    <w:p w14:paraId="7B07BB3A"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Suggestions for colors, patterns, and designs that haven't been used before, promoting originality.</w:t>
      </w:r>
    </w:p>
    <w:p w14:paraId="72A6A777"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Color Palette Customization:</w:t>
      </w:r>
    </w:p>
    <w:p w14:paraId="7E7362C2"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Extensive color options with the ability to customize and preview different color combinations.</w:t>
      </w:r>
    </w:p>
    <w:p w14:paraId="2BA0A749"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Pattern Selection:</w:t>
      </w:r>
    </w:p>
    <w:p w14:paraId="4D3E6A45"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Diverse library of patterns for users to choose from, with the option to modify and combine patterns.</w:t>
      </w:r>
    </w:p>
    <w:p w14:paraId="6E7FAF3B"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Design History and Versioning:</w:t>
      </w:r>
    </w:p>
    <w:p w14:paraId="3372664B"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Save and revisit previous designs.</w:t>
      </w:r>
    </w:p>
    <w:p w14:paraId="46CB0876" w14:textId="77777777" w:rsidR="00D9079C" w:rsidRPr="00D9079C"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Versioning feature for tracking design iterations.</w:t>
      </w:r>
    </w:p>
    <w:p w14:paraId="76108010" w14:textId="77777777" w:rsidR="00D9079C" w:rsidRPr="00D9079C" w:rsidRDefault="00D9079C"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Real-time Collaboration:</w:t>
      </w:r>
    </w:p>
    <w:p w14:paraId="25BD60CE" w14:textId="3053885D" w:rsidR="00D9079C" w:rsidRPr="00DE0C3A" w:rsidRDefault="00D9079C" w:rsidP="00DE0C3A">
      <w:pPr>
        <w:numPr>
          <w:ilvl w:val="1"/>
          <w:numId w:val="17"/>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Option for users to collaborate in real-time, allowing friends or designers to contribute to the design process.</w:t>
      </w:r>
    </w:p>
    <w:p w14:paraId="583B6656" w14:textId="769862BD" w:rsidR="00417586" w:rsidRPr="00417586" w:rsidRDefault="00417586" w:rsidP="00DE0C3A">
      <w:pPr>
        <w:numPr>
          <w:ilvl w:val="0"/>
          <w:numId w:val="17"/>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b/>
          <w:bCs/>
          <w:sz w:val="27"/>
          <w:szCs w:val="27"/>
          <w:lang w:eastAsia="en-US"/>
        </w:rPr>
        <w:t xml:space="preserve"> Save and Share</w:t>
      </w:r>
    </w:p>
    <w:p w14:paraId="79D1CB61" w14:textId="0AC3FE5D" w:rsidR="00417586" w:rsidRPr="00417586" w:rsidRDefault="00417586" w:rsidP="00DE0C3A">
      <w:pPr>
        <w:numPr>
          <w:ilvl w:val="0"/>
          <w:numId w:val="18"/>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Users can save their designs for future reference or share them on social media platforms</w:t>
      </w:r>
      <w:r w:rsidR="00DE0C3A">
        <w:rPr>
          <w:rFonts w:ascii="Arial" w:eastAsia="Times New Roman" w:hAnsi="Arial" w:cs="Arial"/>
          <w:sz w:val="24"/>
          <w:szCs w:val="24"/>
          <w:lang w:eastAsia="en-US"/>
        </w:rPr>
        <w:t>.</w:t>
      </w:r>
    </w:p>
    <w:p w14:paraId="25AC2A54"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399B1E9E"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007435CA" w14:textId="58E08D57" w:rsidR="00417586" w:rsidRPr="00417586" w:rsidRDefault="00417586" w:rsidP="00DE0C3A">
      <w:pPr>
        <w:spacing w:before="100" w:beforeAutospacing="1" w:after="100" w:afterAutospacing="1" w:line="360" w:lineRule="auto"/>
        <w:jc w:val="both"/>
        <w:outlineLvl w:val="1"/>
        <w:rPr>
          <w:rFonts w:ascii="Arial" w:eastAsia="Times New Roman" w:hAnsi="Arial" w:cs="Arial"/>
          <w:b/>
          <w:bCs/>
          <w:sz w:val="36"/>
          <w:szCs w:val="36"/>
          <w:lang w:eastAsia="en-US"/>
        </w:rPr>
      </w:pPr>
      <w:r w:rsidRPr="00417586">
        <w:rPr>
          <w:rFonts w:ascii="Arial" w:eastAsia="Times New Roman" w:hAnsi="Arial" w:cs="Arial"/>
          <w:b/>
          <w:bCs/>
          <w:sz w:val="36"/>
          <w:szCs w:val="36"/>
          <w:lang w:eastAsia="en-US"/>
        </w:rPr>
        <w:lastRenderedPageBreak/>
        <w:t>Merits</w:t>
      </w:r>
    </w:p>
    <w:p w14:paraId="05402914" w14:textId="77777777" w:rsidR="00417586" w:rsidRPr="00417586" w:rsidRDefault="00417586"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417586">
        <w:rPr>
          <w:rFonts w:ascii="Arial" w:eastAsia="Times New Roman" w:hAnsi="Arial" w:cs="Arial"/>
          <w:b/>
          <w:bCs/>
          <w:sz w:val="28"/>
          <w:szCs w:val="28"/>
          <w:lang w:eastAsia="en-US"/>
        </w:rPr>
        <w:t>Personalization:</w:t>
      </w:r>
      <w:r w:rsidRPr="00417586">
        <w:rPr>
          <w:rFonts w:ascii="Arial" w:eastAsia="Times New Roman" w:hAnsi="Arial" w:cs="Arial"/>
          <w:sz w:val="28"/>
          <w:szCs w:val="28"/>
          <w:lang w:eastAsia="en-US"/>
        </w:rPr>
        <w:t xml:space="preserve"> Tailored design experiences catered to individual preferences.</w:t>
      </w:r>
    </w:p>
    <w:p w14:paraId="09749B91" w14:textId="77777777" w:rsidR="00417586" w:rsidRPr="00417586" w:rsidRDefault="00417586"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417586">
        <w:rPr>
          <w:rFonts w:ascii="Arial" w:eastAsia="Times New Roman" w:hAnsi="Arial" w:cs="Arial"/>
          <w:b/>
          <w:bCs/>
          <w:sz w:val="28"/>
          <w:szCs w:val="28"/>
          <w:lang w:eastAsia="en-US"/>
        </w:rPr>
        <w:t>Innovation:</w:t>
      </w:r>
      <w:r w:rsidRPr="00417586">
        <w:rPr>
          <w:rFonts w:ascii="Arial" w:eastAsia="Times New Roman" w:hAnsi="Arial" w:cs="Arial"/>
          <w:sz w:val="28"/>
          <w:szCs w:val="28"/>
          <w:lang w:eastAsia="en-US"/>
        </w:rPr>
        <w:t xml:space="preserve"> AI-generated designs provide a constant source of fresh and unique ideas.</w:t>
      </w:r>
    </w:p>
    <w:p w14:paraId="12BC684C" w14:textId="37FC94D2" w:rsidR="00D9079C" w:rsidRPr="00D9079C" w:rsidRDefault="00D9079C"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D9079C">
        <w:rPr>
          <w:rFonts w:ascii="Arial" w:eastAsia="Times New Roman" w:hAnsi="Arial" w:cs="Arial"/>
          <w:b/>
          <w:bCs/>
          <w:sz w:val="28"/>
          <w:szCs w:val="28"/>
          <w:lang w:eastAsia="en-US"/>
        </w:rPr>
        <w:t>Creativity Unleashed:</w:t>
      </w:r>
      <w:r w:rsidRPr="00DE0C3A">
        <w:rPr>
          <w:rFonts w:ascii="Arial" w:eastAsia="Times New Roman" w:hAnsi="Arial" w:cs="Arial"/>
          <w:b/>
          <w:bCs/>
          <w:sz w:val="28"/>
          <w:szCs w:val="28"/>
          <w:lang w:eastAsia="en-US"/>
        </w:rPr>
        <w:t xml:space="preserve"> </w:t>
      </w:r>
      <w:r w:rsidRPr="00D9079C">
        <w:rPr>
          <w:rFonts w:ascii="Arial" w:eastAsia="Times New Roman" w:hAnsi="Arial" w:cs="Arial"/>
          <w:sz w:val="28"/>
          <w:szCs w:val="28"/>
          <w:lang w:eastAsia="en-US"/>
        </w:rPr>
        <w:t>Empowers users to unleash their creativity, offering a platform for unique self-expression.</w:t>
      </w:r>
    </w:p>
    <w:p w14:paraId="028E692C" w14:textId="3FCD09C5" w:rsidR="00D9079C" w:rsidRPr="00D9079C" w:rsidRDefault="00D9079C"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D9079C">
        <w:rPr>
          <w:rFonts w:ascii="Arial" w:eastAsia="Times New Roman" w:hAnsi="Arial" w:cs="Arial"/>
          <w:b/>
          <w:bCs/>
          <w:sz w:val="28"/>
          <w:szCs w:val="28"/>
          <w:lang w:eastAsia="en-US"/>
        </w:rPr>
        <w:t>AI Recommendations:</w:t>
      </w:r>
      <w:r w:rsidRPr="00DE0C3A">
        <w:rPr>
          <w:rFonts w:ascii="Arial" w:eastAsia="Times New Roman" w:hAnsi="Arial" w:cs="Arial"/>
          <w:b/>
          <w:bCs/>
          <w:sz w:val="28"/>
          <w:szCs w:val="28"/>
          <w:lang w:eastAsia="en-US"/>
        </w:rPr>
        <w:t xml:space="preserve"> </w:t>
      </w:r>
      <w:r w:rsidRPr="00D9079C">
        <w:rPr>
          <w:rFonts w:ascii="Arial" w:eastAsia="Times New Roman" w:hAnsi="Arial" w:cs="Arial"/>
          <w:sz w:val="28"/>
          <w:szCs w:val="28"/>
          <w:lang w:eastAsia="en-US"/>
        </w:rPr>
        <w:t>AI-generated suggestions ensure originality and provide inspiration for users.</w:t>
      </w:r>
    </w:p>
    <w:p w14:paraId="4CD9F68C" w14:textId="6FE6165A" w:rsidR="00D9079C" w:rsidRPr="00D9079C" w:rsidRDefault="00D9079C"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D9079C">
        <w:rPr>
          <w:rFonts w:ascii="Arial" w:eastAsia="Times New Roman" w:hAnsi="Arial" w:cs="Arial"/>
          <w:b/>
          <w:bCs/>
          <w:sz w:val="28"/>
          <w:szCs w:val="28"/>
          <w:lang w:eastAsia="en-US"/>
        </w:rPr>
        <w:t>Accessible to All:</w:t>
      </w:r>
      <w:r w:rsidRPr="00DE0C3A">
        <w:rPr>
          <w:rFonts w:ascii="Arial" w:eastAsia="Times New Roman" w:hAnsi="Arial" w:cs="Arial"/>
          <w:b/>
          <w:bCs/>
          <w:sz w:val="28"/>
          <w:szCs w:val="28"/>
          <w:lang w:eastAsia="en-US"/>
        </w:rPr>
        <w:t xml:space="preserve"> </w:t>
      </w:r>
      <w:r w:rsidRPr="00D9079C">
        <w:rPr>
          <w:rFonts w:ascii="Arial" w:eastAsia="Times New Roman" w:hAnsi="Arial" w:cs="Arial"/>
          <w:sz w:val="28"/>
          <w:szCs w:val="28"/>
          <w:lang w:eastAsia="en-US"/>
        </w:rPr>
        <w:t>User-friendly interface makes dress design accessible to individuals with varying levels of design expertise.</w:t>
      </w:r>
    </w:p>
    <w:p w14:paraId="3CE91DA4" w14:textId="59E107D4" w:rsidR="00417586" w:rsidRPr="00417586" w:rsidRDefault="00D9079C" w:rsidP="00DE0C3A">
      <w:pPr>
        <w:numPr>
          <w:ilvl w:val="0"/>
          <w:numId w:val="16"/>
        </w:numPr>
        <w:spacing w:before="100" w:beforeAutospacing="1" w:after="100" w:afterAutospacing="1" w:line="360" w:lineRule="auto"/>
        <w:jc w:val="both"/>
        <w:rPr>
          <w:rFonts w:ascii="Arial" w:eastAsia="Times New Roman" w:hAnsi="Arial" w:cs="Arial"/>
          <w:sz w:val="28"/>
          <w:szCs w:val="28"/>
          <w:lang w:eastAsia="en-US"/>
        </w:rPr>
      </w:pPr>
      <w:r w:rsidRPr="00417586">
        <w:rPr>
          <w:rFonts w:ascii="Arial" w:eastAsia="Times New Roman" w:hAnsi="Arial" w:cs="Arial"/>
          <w:b/>
          <w:bCs/>
          <w:sz w:val="28"/>
          <w:szCs w:val="28"/>
          <w:lang w:eastAsia="en-US"/>
        </w:rPr>
        <w:t>Time Efficiency:</w:t>
      </w:r>
      <w:r w:rsidRPr="00417586">
        <w:rPr>
          <w:rFonts w:ascii="Arial" w:eastAsia="Times New Roman" w:hAnsi="Arial" w:cs="Arial"/>
          <w:sz w:val="28"/>
          <w:szCs w:val="28"/>
          <w:lang w:eastAsia="en-US"/>
        </w:rPr>
        <w:t xml:space="preserve"> Quickly generate and visualize designs, reducing the time traditionally spent on manual design processes</w:t>
      </w:r>
      <w:r w:rsidRPr="00DE0C3A">
        <w:rPr>
          <w:rFonts w:ascii="Arial" w:eastAsia="Times New Roman" w:hAnsi="Arial" w:cs="Arial"/>
          <w:sz w:val="28"/>
          <w:szCs w:val="28"/>
          <w:lang w:eastAsia="en-US"/>
        </w:rPr>
        <w:t>.</w:t>
      </w:r>
    </w:p>
    <w:p w14:paraId="5AD23200" w14:textId="6A8C8585" w:rsidR="00D9079C" w:rsidRPr="00DE0C3A" w:rsidRDefault="00D9079C" w:rsidP="00DE0C3A">
      <w:pPr>
        <w:pStyle w:val="Heading3"/>
        <w:spacing w:line="360" w:lineRule="auto"/>
        <w:jc w:val="both"/>
        <w:rPr>
          <w:rFonts w:ascii="Arial" w:hAnsi="Arial" w:cs="Arial"/>
        </w:rPr>
      </w:pPr>
      <w:r w:rsidRPr="00DE0C3A">
        <w:rPr>
          <w:rFonts w:ascii="Arial" w:hAnsi="Arial" w:cs="Arial"/>
          <w:sz w:val="36"/>
          <w:szCs w:val="36"/>
        </w:rPr>
        <w:t>Demerits:</w:t>
      </w:r>
    </w:p>
    <w:p w14:paraId="4CD51FC9" w14:textId="77777777" w:rsidR="00D9079C" w:rsidRPr="00D9079C" w:rsidRDefault="00D9079C" w:rsidP="00DE0C3A">
      <w:pPr>
        <w:numPr>
          <w:ilvl w:val="0"/>
          <w:numId w:val="19"/>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Dependency on Technology:</w:t>
      </w:r>
    </w:p>
    <w:p w14:paraId="2731508A" w14:textId="77777777" w:rsidR="00D9079C" w:rsidRPr="00D9079C" w:rsidRDefault="00D9079C" w:rsidP="00DE0C3A">
      <w:pPr>
        <w:numPr>
          <w:ilvl w:val="1"/>
          <w:numId w:val="19"/>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Users may face challenges if they are not comfortable using technology or have limited access to digital devices.</w:t>
      </w:r>
    </w:p>
    <w:p w14:paraId="29EB94E7" w14:textId="77777777" w:rsidR="00D9079C" w:rsidRPr="00D9079C" w:rsidRDefault="00D9079C" w:rsidP="00DE0C3A">
      <w:pPr>
        <w:numPr>
          <w:ilvl w:val="0"/>
          <w:numId w:val="19"/>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b/>
          <w:bCs/>
          <w:sz w:val="24"/>
          <w:szCs w:val="24"/>
          <w:lang w:eastAsia="en-US"/>
        </w:rPr>
        <w:t>Limited Material Representation:</w:t>
      </w:r>
    </w:p>
    <w:p w14:paraId="4DBC226E" w14:textId="77777777" w:rsidR="00D9079C" w:rsidRPr="00D9079C" w:rsidRDefault="00D9079C" w:rsidP="00DE0C3A">
      <w:pPr>
        <w:numPr>
          <w:ilvl w:val="1"/>
          <w:numId w:val="19"/>
        </w:numPr>
        <w:spacing w:before="100" w:beforeAutospacing="1" w:after="100" w:afterAutospacing="1" w:line="360" w:lineRule="auto"/>
        <w:jc w:val="both"/>
        <w:rPr>
          <w:rFonts w:ascii="Arial" w:eastAsia="Times New Roman" w:hAnsi="Arial" w:cs="Arial"/>
          <w:sz w:val="24"/>
          <w:szCs w:val="24"/>
          <w:lang w:eastAsia="en-US"/>
        </w:rPr>
      </w:pPr>
      <w:r w:rsidRPr="00D9079C">
        <w:rPr>
          <w:rFonts w:ascii="Arial" w:eastAsia="Times New Roman" w:hAnsi="Arial" w:cs="Arial"/>
          <w:sz w:val="24"/>
          <w:szCs w:val="24"/>
          <w:lang w:eastAsia="en-US"/>
        </w:rPr>
        <w:t>The tool may not fully capture the tactile qualities of materials, as it is a digital platform.</w:t>
      </w:r>
    </w:p>
    <w:p w14:paraId="05A60B37"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47E0CB78"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63A933DB" w14:textId="77777777" w:rsidR="00DE0C3A" w:rsidRDefault="00DE0C3A" w:rsidP="00DE0C3A">
      <w:pPr>
        <w:spacing w:before="100" w:beforeAutospacing="1" w:after="100" w:afterAutospacing="1" w:line="360" w:lineRule="auto"/>
        <w:jc w:val="both"/>
        <w:outlineLvl w:val="1"/>
        <w:rPr>
          <w:rFonts w:ascii="Arial" w:eastAsia="Times New Roman" w:hAnsi="Arial" w:cs="Arial"/>
          <w:b/>
          <w:bCs/>
          <w:sz w:val="36"/>
          <w:szCs w:val="36"/>
          <w:lang w:eastAsia="en-US"/>
        </w:rPr>
      </w:pPr>
    </w:p>
    <w:p w14:paraId="7C605D24" w14:textId="15EA96D5" w:rsidR="00417586" w:rsidRPr="00417586" w:rsidRDefault="00417586" w:rsidP="00DE0C3A">
      <w:pPr>
        <w:spacing w:before="100" w:beforeAutospacing="1" w:after="100" w:afterAutospacing="1" w:line="360" w:lineRule="auto"/>
        <w:jc w:val="both"/>
        <w:outlineLvl w:val="1"/>
        <w:rPr>
          <w:rFonts w:ascii="Arial" w:eastAsia="Times New Roman" w:hAnsi="Arial" w:cs="Arial"/>
          <w:b/>
          <w:bCs/>
          <w:sz w:val="36"/>
          <w:szCs w:val="36"/>
          <w:lang w:eastAsia="en-US"/>
        </w:rPr>
      </w:pPr>
      <w:r w:rsidRPr="00417586">
        <w:rPr>
          <w:rFonts w:ascii="Arial" w:eastAsia="Times New Roman" w:hAnsi="Arial" w:cs="Arial"/>
          <w:b/>
          <w:bCs/>
          <w:sz w:val="36"/>
          <w:szCs w:val="36"/>
          <w:lang w:eastAsia="en-US"/>
        </w:rPr>
        <w:lastRenderedPageBreak/>
        <w:t>Similar Websites</w:t>
      </w:r>
      <w:r w:rsidR="00DE0C3A" w:rsidRPr="00DE0C3A">
        <w:rPr>
          <w:rFonts w:ascii="Arial" w:eastAsia="Times New Roman" w:hAnsi="Arial" w:cs="Arial"/>
          <w:b/>
          <w:bCs/>
          <w:sz w:val="36"/>
          <w:szCs w:val="36"/>
          <w:lang w:eastAsia="en-US"/>
        </w:rPr>
        <w:t>:</w:t>
      </w:r>
    </w:p>
    <w:p w14:paraId="17E23ACC" w14:textId="77777777" w:rsidR="00417586" w:rsidRPr="00417586" w:rsidRDefault="00417586" w:rsidP="00DE0C3A">
      <w:p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 xml:space="preserve">While there are existing platforms that allow users to customize clothing, the proposed Dress Designer AI tool differentiates itself through AI-generated designs. Existing platforms include custom clothing websites like Tailor Brands, </w:t>
      </w:r>
      <w:proofErr w:type="spellStart"/>
      <w:r w:rsidRPr="00417586">
        <w:rPr>
          <w:rFonts w:ascii="Arial" w:eastAsia="Times New Roman" w:hAnsi="Arial" w:cs="Arial"/>
          <w:sz w:val="24"/>
          <w:szCs w:val="24"/>
          <w:lang w:eastAsia="en-US"/>
        </w:rPr>
        <w:t>Printful</w:t>
      </w:r>
      <w:proofErr w:type="spellEnd"/>
      <w:r w:rsidRPr="00417586">
        <w:rPr>
          <w:rFonts w:ascii="Arial" w:eastAsia="Times New Roman" w:hAnsi="Arial" w:cs="Arial"/>
          <w:sz w:val="24"/>
          <w:szCs w:val="24"/>
          <w:lang w:eastAsia="en-US"/>
        </w:rPr>
        <w:t xml:space="preserve">, and </w:t>
      </w:r>
      <w:proofErr w:type="spellStart"/>
      <w:r w:rsidRPr="00417586">
        <w:rPr>
          <w:rFonts w:ascii="Arial" w:eastAsia="Times New Roman" w:hAnsi="Arial" w:cs="Arial"/>
          <w:sz w:val="24"/>
          <w:szCs w:val="24"/>
          <w:lang w:eastAsia="en-US"/>
        </w:rPr>
        <w:t>Printify</w:t>
      </w:r>
      <w:proofErr w:type="spellEnd"/>
      <w:r w:rsidRPr="00417586">
        <w:rPr>
          <w:rFonts w:ascii="Arial" w:eastAsia="Times New Roman" w:hAnsi="Arial" w:cs="Arial"/>
          <w:sz w:val="24"/>
          <w:szCs w:val="24"/>
          <w:lang w:eastAsia="en-US"/>
        </w:rPr>
        <w:t>. However, these platforms often lack the level of creative autonomy and uniqueness that our AI tool aims to provide.</w:t>
      </w:r>
    </w:p>
    <w:p w14:paraId="41B6C607" w14:textId="33C04777" w:rsidR="00417586" w:rsidRPr="00DE0C3A" w:rsidRDefault="00417586" w:rsidP="00DE0C3A">
      <w:pPr>
        <w:pStyle w:val="Heading3"/>
        <w:spacing w:line="360" w:lineRule="auto"/>
        <w:jc w:val="both"/>
        <w:rPr>
          <w:rFonts w:ascii="Arial" w:hAnsi="Arial" w:cs="Arial"/>
        </w:rPr>
      </w:pPr>
      <w:r w:rsidRPr="00DE0C3A">
        <w:rPr>
          <w:rFonts w:ascii="Arial" w:hAnsi="Arial" w:cs="Arial"/>
          <w:sz w:val="36"/>
          <w:szCs w:val="36"/>
        </w:rPr>
        <w:t>Future Scope:</w:t>
      </w:r>
    </w:p>
    <w:p w14:paraId="1BD7D62F" w14:textId="77777777" w:rsidR="00417586" w:rsidRPr="00417586" w:rsidRDefault="00417586" w:rsidP="00DE0C3A">
      <w:pPr>
        <w:numPr>
          <w:ilvl w:val="0"/>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b/>
          <w:bCs/>
          <w:sz w:val="24"/>
          <w:szCs w:val="24"/>
          <w:lang w:eastAsia="en-US"/>
        </w:rPr>
        <w:t>Integration with Virtual Try-On:</w:t>
      </w:r>
    </w:p>
    <w:p w14:paraId="4240822B" w14:textId="77777777" w:rsidR="00417586" w:rsidRPr="00417586" w:rsidRDefault="00417586" w:rsidP="00DE0C3A">
      <w:pPr>
        <w:numPr>
          <w:ilvl w:val="1"/>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Incorporate virtual try-on features, allowing users to visualize how the designed dress will look on them.</w:t>
      </w:r>
    </w:p>
    <w:p w14:paraId="3FCE9532" w14:textId="77777777" w:rsidR="00417586" w:rsidRPr="00417586" w:rsidRDefault="00417586" w:rsidP="00DE0C3A">
      <w:pPr>
        <w:numPr>
          <w:ilvl w:val="0"/>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b/>
          <w:bCs/>
          <w:sz w:val="24"/>
          <w:szCs w:val="24"/>
          <w:lang w:eastAsia="en-US"/>
        </w:rPr>
        <w:t>Expanded Design Elements:</w:t>
      </w:r>
    </w:p>
    <w:p w14:paraId="733E7661" w14:textId="77777777" w:rsidR="00417586" w:rsidRPr="00417586" w:rsidRDefault="00417586" w:rsidP="00DE0C3A">
      <w:pPr>
        <w:numPr>
          <w:ilvl w:val="1"/>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Include additional design elements such as embroidery, embellishments, and accessories for more comprehensive customization.</w:t>
      </w:r>
    </w:p>
    <w:p w14:paraId="3E505190" w14:textId="77777777" w:rsidR="00417586" w:rsidRPr="00417586" w:rsidRDefault="00417586" w:rsidP="00DE0C3A">
      <w:pPr>
        <w:numPr>
          <w:ilvl w:val="0"/>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b/>
          <w:bCs/>
          <w:sz w:val="24"/>
          <w:szCs w:val="24"/>
          <w:lang w:eastAsia="en-US"/>
        </w:rPr>
        <w:t>Community and Marketplace:</w:t>
      </w:r>
    </w:p>
    <w:p w14:paraId="2A55D190" w14:textId="77777777" w:rsidR="00417586" w:rsidRPr="00417586" w:rsidRDefault="00417586" w:rsidP="00DE0C3A">
      <w:pPr>
        <w:numPr>
          <w:ilvl w:val="1"/>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Create a community where users can share and showcase their designs.</w:t>
      </w:r>
    </w:p>
    <w:p w14:paraId="39554965" w14:textId="77777777" w:rsidR="00417586" w:rsidRPr="00417586" w:rsidRDefault="00417586" w:rsidP="00DE0C3A">
      <w:pPr>
        <w:numPr>
          <w:ilvl w:val="1"/>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Implement a marketplace for users to sell or purchase unique designs.</w:t>
      </w:r>
    </w:p>
    <w:p w14:paraId="17ED777E" w14:textId="77777777" w:rsidR="00417586" w:rsidRPr="00417586" w:rsidRDefault="00417586" w:rsidP="00DE0C3A">
      <w:pPr>
        <w:numPr>
          <w:ilvl w:val="0"/>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b/>
          <w:bCs/>
          <w:sz w:val="24"/>
          <w:szCs w:val="24"/>
          <w:lang w:eastAsia="en-US"/>
        </w:rPr>
        <w:t>Enhanced AI Algorithms:</w:t>
      </w:r>
    </w:p>
    <w:p w14:paraId="0C0DE169" w14:textId="77777777" w:rsidR="00417586" w:rsidRPr="00417586" w:rsidRDefault="00417586" w:rsidP="00DE0C3A">
      <w:pPr>
        <w:numPr>
          <w:ilvl w:val="1"/>
          <w:numId w:val="20"/>
        </w:numPr>
        <w:spacing w:before="100" w:beforeAutospacing="1" w:after="100" w:afterAutospacing="1" w:line="360" w:lineRule="auto"/>
        <w:jc w:val="both"/>
        <w:rPr>
          <w:rFonts w:ascii="Arial" w:eastAsia="Times New Roman" w:hAnsi="Arial" w:cs="Arial"/>
          <w:sz w:val="24"/>
          <w:szCs w:val="24"/>
          <w:lang w:eastAsia="en-US"/>
        </w:rPr>
      </w:pPr>
      <w:r w:rsidRPr="00417586">
        <w:rPr>
          <w:rFonts w:ascii="Arial" w:eastAsia="Times New Roman" w:hAnsi="Arial" w:cs="Arial"/>
          <w:sz w:val="24"/>
          <w:szCs w:val="24"/>
          <w:lang w:eastAsia="en-US"/>
        </w:rPr>
        <w:t>Continuously improve AI algorithms to provide more accurate and personalized design suggestions.</w:t>
      </w:r>
    </w:p>
    <w:p w14:paraId="07C290D8" w14:textId="77777777" w:rsidR="00A42611" w:rsidRDefault="00A42611" w:rsidP="00DE0C3A">
      <w:pPr>
        <w:spacing w:before="100" w:beforeAutospacing="1" w:after="100" w:afterAutospacing="1" w:line="360" w:lineRule="auto"/>
        <w:jc w:val="both"/>
        <w:outlineLvl w:val="1"/>
        <w:rPr>
          <w:rFonts w:ascii="Arial" w:hAnsi="Arial" w:cs="Arial"/>
        </w:rPr>
      </w:pPr>
    </w:p>
    <w:p w14:paraId="654B9A7A" w14:textId="22253081" w:rsidR="00D9079C" w:rsidRPr="00417586" w:rsidRDefault="00D9079C" w:rsidP="00DE0C3A">
      <w:pPr>
        <w:spacing w:before="100" w:beforeAutospacing="1" w:after="100" w:afterAutospacing="1" w:line="360" w:lineRule="auto"/>
        <w:jc w:val="both"/>
        <w:outlineLvl w:val="1"/>
        <w:rPr>
          <w:rFonts w:ascii="Arial" w:eastAsia="Times New Roman" w:hAnsi="Arial" w:cs="Arial"/>
          <w:sz w:val="24"/>
          <w:szCs w:val="24"/>
          <w:lang w:eastAsia="en-US"/>
        </w:rPr>
      </w:pPr>
      <w:r w:rsidRPr="00DE0C3A">
        <w:rPr>
          <w:rFonts w:ascii="Arial" w:hAnsi="Arial" w:cs="Arial"/>
        </w:rPr>
        <w:t>In conclusion, the Dress Designer AI Tool aims to redefine the fashion design experience, making it accessible, creative, and personalized. With its user-friendly interface and AI-driven suggestions, the tool is poised to be a game-changer in the world of dress design.</w:t>
      </w:r>
    </w:p>
    <w:p w14:paraId="24721A92" w14:textId="53CFFA0C" w:rsidR="00782E0A" w:rsidRPr="00DE0C3A" w:rsidRDefault="00782E0A" w:rsidP="00DE0C3A">
      <w:pPr>
        <w:spacing w:line="360" w:lineRule="auto"/>
        <w:jc w:val="both"/>
        <w:rPr>
          <w:rFonts w:ascii="Arial" w:hAnsi="Arial" w:cs="Arial"/>
        </w:rPr>
      </w:pPr>
    </w:p>
    <w:sectPr w:rsidR="00782E0A" w:rsidRPr="00DE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msoFA7F"/>
      </v:shape>
    </w:pict>
  </w:numPicBullet>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C3484F"/>
    <w:multiLevelType w:val="multilevel"/>
    <w:tmpl w:val="9BA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72EAE"/>
    <w:multiLevelType w:val="hybridMultilevel"/>
    <w:tmpl w:val="28103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95363"/>
    <w:multiLevelType w:val="multilevel"/>
    <w:tmpl w:val="AD54F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07CDB"/>
    <w:multiLevelType w:val="multilevel"/>
    <w:tmpl w:val="6B16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D2D1A"/>
    <w:multiLevelType w:val="multilevel"/>
    <w:tmpl w:val="E2B26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E0C68"/>
    <w:multiLevelType w:val="multilevel"/>
    <w:tmpl w:val="6B0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F2A36"/>
    <w:multiLevelType w:val="multilevel"/>
    <w:tmpl w:val="8612CC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E76DB"/>
    <w:multiLevelType w:val="multilevel"/>
    <w:tmpl w:val="B59A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C5DC8"/>
    <w:multiLevelType w:val="hybridMultilevel"/>
    <w:tmpl w:val="F46A2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038E1"/>
    <w:multiLevelType w:val="multilevel"/>
    <w:tmpl w:val="7BC6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B4C65"/>
    <w:multiLevelType w:val="hybridMultilevel"/>
    <w:tmpl w:val="0FA6AA3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F4206"/>
    <w:multiLevelType w:val="hybridMultilevel"/>
    <w:tmpl w:val="5B309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E924B9"/>
    <w:multiLevelType w:val="hybridMultilevel"/>
    <w:tmpl w:val="FE780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0920982">
    <w:abstractNumId w:val="0"/>
  </w:num>
  <w:num w:numId="2" w16cid:durableId="1148979871">
    <w:abstractNumId w:val="1"/>
  </w:num>
  <w:num w:numId="3" w16cid:durableId="181668368">
    <w:abstractNumId w:val="2"/>
  </w:num>
  <w:num w:numId="4" w16cid:durableId="1872649460">
    <w:abstractNumId w:val="3"/>
  </w:num>
  <w:num w:numId="5" w16cid:durableId="549921952">
    <w:abstractNumId w:val="4"/>
  </w:num>
  <w:num w:numId="6" w16cid:durableId="777599956">
    <w:abstractNumId w:val="5"/>
  </w:num>
  <w:num w:numId="7" w16cid:durableId="161622781">
    <w:abstractNumId w:val="6"/>
  </w:num>
  <w:num w:numId="8" w16cid:durableId="177740929">
    <w:abstractNumId w:val="13"/>
  </w:num>
  <w:num w:numId="9" w16cid:durableId="538589477">
    <w:abstractNumId w:val="12"/>
  </w:num>
  <w:num w:numId="10" w16cid:durableId="564606033">
    <w:abstractNumId w:val="7"/>
  </w:num>
  <w:num w:numId="11" w16cid:durableId="379941554">
    <w:abstractNumId w:val="11"/>
  </w:num>
  <w:num w:numId="12" w16cid:durableId="1658608514">
    <w:abstractNumId w:val="9"/>
  </w:num>
  <w:num w:numId="13" w16cid:durableId="994067045">
    <w:abstractNumId w:val="16"/>
  </w:num>
  <w:num w:numId="14" w16cid:durableId="1244415961">
    <w:abstractNumId w:val="10"/>
  </w:num>
  <w:num w:numId="15" w16cid:durableId="1647510073">
    <w:abstractNumId w:val="17"/>
  </w:num>
  <w:num w:numId="16" w16cid:durableId="43455861">
    <w:abstractNumId w:val="14"/>
  </w:num>
  <w:num w:numId="17" w16cid:durableId="703210573">
    <w:abstractNumId w:val="15"/>
  </w:num>
  <w:num w:numId="18" w16cid:durableId="1947342858">
    <w:abstractNumId w:val="18"/>
  </w:num>
  <w:num w:numId="19" w16cid:durableId="1760827079">
    <w:abstractNumId w:val="19"/>
  </w:num>
  <w:num w:numId="20" w16cid:durableId="70736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0A"/>
    <w:rsid w:val="000033AA"/>
    <w:rsid w:val="000562E4"/>
    <w:rsid w:val="00417586"/>
    <w:rsid w:val="00782E0A"/>
    <w:rsid w:val="00A42611"/>
    <w:rsid w:val="00D9079C"/>
    <w:rsid w:val="00DE0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B1410"/>
  <w15:docId w15:val="{0AA46286-1D60-4CE0-8767-01D094E7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17586"/>
    <w:pPr>
      <w:spacing w:before="100" w:beforeAutospacing="1" w:after="100" w:afterAutospacing="1" w:line="240" w:lineRule="auto"/>
      <w:outlineLvl w:val="0"/>
    </w:pPr>
    <w:rPr>
      <w:rFonts w:ascii="Times New Roman" w:eastAsia="Times New Roman" w:hAnsi="Times New Roman"/>
      <w:b/>
      <w:bCs/>
      <w:kern w:val="36"/>
      <w:sz w:val="48"/>
      <w:szCs w:val="48"/>
      <w:lang w:eastAsia="en-US"/>
    </w:rPr>
  </w:style>
  <w:style w:type="paragraph" w:styleId="Heading2">
    <w:name w:val="heading 2"/>
    <w:basedOn w:val="Normal"/>
    <w:link w:val="Heading2Char"/>
    <w:uiPriority w:val="9"/>
    <w:qFormat/>
    <w:rsid w:val="00417586"/>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link w:val="Heading3Char"/>
    <w:uiPriority w:val="9"/>
    <w:qFormat/>
    <w:rsid w:val="00417586"/>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17586"/>
    <w:rPr>
      <w:rFonts w:ascii="Times New Roman" w:eastAsia="Times New Roman" w:hAnsi="Times New Roman"/>
      <w:b/>
      <w:bCs/>
      <w:kern w:val="36"/>
      <w:sz w:val="48"/>
      <w:szCs w:val="48"/>
      <w:lang w:eastAsia="en-US"/>
    </w:rPr>
  </w:style>
  <w:style w:type="character" w:customStyle="1" w:styleId="Heading2Char">
    <w:name w:val="Heading 2 Char"/>
    <w:basedOn w:val="DefaultParagraphFont"/>
    <w:link w:val="Heading2"/>
    <w:uiPriority w:val="9"/>
    <w:rsid w:val="00417586"/>
    <w:rPr>
      <w:rFonts w:ascii="Times New Roman" w:eastAsia="Times New Roman" w:hAnsi="Times New Roman"/>
      <w:b/>
      <w:bCs/>
      <w:sz w:val="36"/>
      <w:szCs w:val="36"/>
      <w:lang w:eastAsia="en-US"/>
    </w:rPr>
  </w:style>
  <w:style w:type="character" w:customStyle="1" w:styleId="Heading3Char">
    <w:name w:val="Heading 3 Char"/>
    <w:basedOn w:val="DefaultParagraphFont"/>
    <w:link w:val="Heading3"/>
    <w:uiPriority w:val="9"/>
    <w:rsid w:val="00417586"/>
    <w:rPr>
      <w:rFonts w:ascii="Times New Roman" w:eastAsia="Times New Roman" w:hAnsi="Times New Roman"/>
      <w:b/>
      <w:bCs/>
      <w:sz w:val="27"/>
      <w:szCs w:val="27"/>
      <w:lang w:eastAsia="en-US"/>
    </w:rPr>
  </w:style>
  <w:style w:type="paragraph" w:styleId="NormalWeb">
    <w:name w:val="Normal (Web)"/>
    <w:basedOn w:val="Normal"/>
    <w:uiPriority w:val="99"/>
    <w:semiHidden/>
    <w:unhideWhenUsed/>
    <w:rsid w:val="00417586"/>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uiPriority w:val="22"/>
    <w:qFormat/>
    <w:rsid w:val="00417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094">
      <w:bodyDiv w:val="1"/>
      <w:marLeft w:val="0"/>
      <w:marRight w:val="0"/>
      <w:marTop w:val="0"/>
      <w:marBottom w:val="0"/>
      <w:divBdr>
        <w:top w:val="none" w:sz="0" w:space="0" w:color="auto"/>
        <w:left w:val="none" w:sz="0" w:space="0" w:color="auto"/>
        <w:bottom w:val="none" w:sz="0" w:space="0" w:color="auto"/>
        <w:right w:val="none" w:sz="0" w:space="0" w:color="auto"/>
      </w:divBdr>
    </w:div>
    <w:div w:id="1432159599">
      <w:bodyDiv w:val="1"/>
      <w:marLeft w:val="0"/>
      <w:marRight w:val="0"/>
      <w:marTop w:val="0"/>
      <w:marBottom w:val="0"/>
      <w:divBdr>
        <w:top w:val="none" w:sz="0" w:space="0" w:color="auto"/>
        <w:left w:val="none" w:sz="0" w:space="0" w:color="auto"/>
        <w:bottom w:val="none" w:sz="0" w:space="0" w:color="auto"/>
        <w:right w:val="none" w:sz="0" w:space="0" w:color="auto"/>
      </w:divBdr>
    </w:div>
    <w:div w:id="1626931841">
      <w:bodyDiv w:val="1"/>
      <w:marLeft w:val="0"/>
      <w:marRight w:val="0"/>
      <w:marTop w:val="0"/>
      <w:marBottom w:val="0"/>
      <w:divBdr>
        <w:top w:val="none" w:sz="0" w:space="0" w:color="auto"/>
        <w:left w:val="none" w:sz="0" w:space="0" w:color="auto"/>
        <w:bottom w:val="none" w:sz="0" w:space="0" w:color="auto"/>
        <w:right w:val="none" w:sz="0" w:space="0" w:color="auto"/>
      </w:divBdr>
    </w:div>
    <w:div w:id="1736270180">
      <w:bodyDiv w:val="1"/>
      <w:marLeft w:val="0"/>
      <w:marRight w:val="0"/>
      <w:marTop w:val="0"/>
      <w:marBottom w:val="0"/>
      <w:divBdr>
        <w:top w:val="none" w:sz="0" w:space="0" w:color="auto"/>
        <w:left w:val="none" w:sz="0" w:space="0" w:color="auto"/>
        <w:bottom w:val="none" w:sz="0" w:space="0" w:color="auto"/>
        <w:right w:val="none" w:sz="0" w:space="0" w:color="auto"/>
      </w:divBdr>
    </w:div>
    <w:div w:id="2045715919">
      <w:bodyDiv w:val="1"/>
      <w:marLeft w:val="0"/>
      <w:marRight w:val="0"/>
      <w:marTop w:val="0"/>
      <w:marBottom w:val="0"/>
      <w:divBdr>
        <w:top w:val="none" w:sz="0" w:space="0" w:color="auto"/>
        <w:left w:val="none" w:sz="0" w:space="0" w:color="auto"/>
        <w:bottom w:val="none" w:sz="0" w:space="0" w:color="auto"/>
        <w:right w:val="none" w:sz="0" w:space="0" w:color="auto"/>
      </w:divBdr>
      <w:divsChild>
        <w:div w:id="404494594">
          <w:marLeft w:val="0"/>
          <w:marRight w:val="0"/>
          <w:marTop w:val="0"/>
          <w:marBottom w:val="0"/>
          <w:divBdr>
            <w:top w:val="none" w:sz="0" w:space="0" w:color="auto"/>
            <w:left w:val="none" w:sz="0" w:space="0" w:color="auto"/>
            <w:bottom w:val="none" w:sz="0" w:space="0" w:color="auto"/>
            <w:right w:val="none" w:sz="0" w:space="0" w:color="auto"/>
          </w:divBdr>
          <w:divsChild>
            <w:div w:id="7144112">
              <w:marLeft w:val="0"/>
              <w:marRight w:val="0"/>
              <w:marTop w:val="0"/>
              <w:marBottom w:val="0"/>
              <w:divBdr>
                <w:top w:val="none" w:sz="0" w:space="0" w:color="auto"/>
                <w:left w:val="none" w:sz="0" w:space="0" w:color="auto"/>
                <w:bottom w:val="none" w:sz="0" w:space="0" w:color="auto"/>
                <w:right w:val="none" w:sz="0" w:space="0" w:color="auto"/>
              </w:divBdr>
              <w:divsChild>
                <w:div w:id="13963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RMX2061</dc:creator>
  <cp:lastModifiedBy>Sumyia Sabrin Liza</cp:lastModifiedBy>
  <cp:revision>2</cp:revision>
  <dcterms:created xsi:type="dcterms:W3CDTF">2023-11-14T04:59:00Z</dcterms:created>
  <dcterms:modified xsi:type="dcterms:W3CDTF">2023-11-14T04:59:00Z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ad5b5a40fc98474aaa23cf4b27e2a4c5</vt:lpwstr>
  </property>
</Properties>
</file>